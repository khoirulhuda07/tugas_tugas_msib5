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77777777" w:rsidR="00953508" w:rsidRDefault="000A677A">
      <w:r>
        <w:t>Nama</w:t>
      </w:r>
      <w:r>
        <w:tab/>
        <w:t>: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>MariaDB [dbpos1]&gt; CREATE FUNCTION umur(tgl_lahir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YEAR(CURDATE())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6E1199A8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kategori_harga(harga double)</w:t>
      </w:r>
    </w:p>
    <w:p w14:paraId="3440A6BC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RETURNS varchar(50)</w:t>
      </w:r>
    </w:p>
    <w:p w14:paraId="2F4958EF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BEGIN</w:t>
      </w:r>
    </w:p>
    <w:p w14:paraId="2BE58C1D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DECLARE kategori varchar(50);</w:t>
      </w:r>
    </w:p>
    <w:p w14:paraId="203CEC5C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IF harga &gt;= 0 AND harga &lt;= 500000 THEN</w:t>
      </w:r>
    </w:p>
    <w:p w14:paraId="5C444542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SET kategori = 'murah';</w:t>
      </w:r>
    </w:p>
    <w:p w14:paraId="4221EBE3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ELSEIF harga &gt; 500000 AND harga &lt;= 3000000 THEN</w:t>
      </w:r>
    </w:p>
    <w:p w14:paraId="2A63476C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SET kategori = 'sedang';</w:t>
      </w:r>
    </w:p>
    <w:p w14:paraId="3DB7B98D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ELSEIF harga &gt; 3000000 AND harga &lt;= 10000000 THEN</w:t>
      </w:r>
    </w:p>
    <w:p w14:paraId="4C561C5B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SET kategori = 'mahal';</w:t>
      </w:r>
    </w:p>
    <w:p w14:paraId="1E8AA980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ELSE</w:t>
      </w:r>
    </w:p>
    <w:p w14:paraId="48955031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SET kategori = 'sangat mahal';</w:t>
      </w:r>
    </w:p>
    <w:p w14:paraId="23324696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END IF;</w:t>
      </w:r>
    </w:p>
    <w:p w14:paraId="5ACAB9B7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2E43776D" w14:textId="77777777" w:rsidR="00505CAB" w:rsidRP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RETURN kategori;</w:t>
      </w:r>
    </w:p>
    <w:p w14:paraId="408CEBD7" w14:textId="77777777" w:rsidR="00505CAB" w:rsidRDefault="00505CAB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05CAB">
        <w:rPr>
          <w:rFonts w:ascii="Courier New" w:eastAsia="Courier New" w:hAnsi="Courier New" w:cs="Courier New"/>
          <w:i/>
          <w:color w:val="FF0000"/>
          <w:sz w:val="20"/>
          <w:szCs w:val="20"/>
        </w:rPr>
        <w:t>END;</w:t>
      </w:r>
    </w:p>
    <w:p w14:paraId="31DE1DC9" w14:textId="1943291D" w:rsidR="00F47418" w:rsidRPr="00505CAB" w:rsidRDefault="00E71D50" w:rsidP="00505CA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1. Pelanggan memesan didalam table pesanan</w:t>
      </w:r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ALTER TABLE pembayaran ADD status_pembayaran varchar(25);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CREATE TRIGGER cek_pembayaran BEFORE INSERT ON pembayaran</w:t>
      </w:r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total_bayar DECIMAL(10,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total_pesanan DECIMAL(10,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SUM(jumlah) INTO total_bayar FROM pembayaran WHERE pesanan_id = NEW.pesanan_id;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total INTO total_pesanan FROM pesanan WHERE id = NEW.pesanan_id;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4. Jika pesanan sudah dibayar maka status pembayaran akan berubah menjadi lunas</w:t>
      </w:r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IF total_bayar + NEW.jumlah &gt;= total_pesanan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SET NEW.status_pembayaran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INSERT INTO pembayaran (no_kuitansi, tanggal, jumlah, ke, pesanan_id, status_pembayaran)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767BD51" w14:textId="77777777" w:rsidR="002A01BF" w:rsidRPr="002A01BF" w:rsidRDefault="00F47418" w:rsidP="002A01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7808F17A" w14:textId="0C40031C" w:rsidR="002A01BF" w:rsidRDefault="002A01BF" w:rsidP="0059197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2A01BF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procedure</w:t>
      </w:r>
    </w:p>
    <w:p w14:paraId="353E892F" w14:textId="47120104" w:rsidR="00591976" w:rsidRDefault="00591976" w:rsidP="00591976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kurangi_stok( IN produk_id int, IN qtn int)</w:t>
      </w:r>
    </w:p>
    <w:p w14:paraId="0087E232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>BEGIN</w:t>
      </w:r>
    </w:p>
    <w:p w14:paraId="77FD4E56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>DECLARE sisa_stok int;</w:t>
      </w:r>
    </w:p>
    <w:p w14:paraId="4BB31F98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>SELECT stok INTO sisa_stok FROM produk WHERE id=produk_id;</w:t>
      </w:r>
    </w:p>
    <w:p w14:paraId="31CFF43E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>IF sisa_stok &gt;= qtn THEN</w:t>
      </w:r>
    </w:p>
    <w:p w14:paraId="11D9C931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lastRenderedPageBreak/>
        <w:t xml:space="preserve">        UPDATE produk</w:t>
      </w:r>
    </w:p>
    <w:p w14:paraId="6B080808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SET stok = sisa_stok - qtn</w:t>
      </w:r>
    </w:p>
    <w:p w14:paraId="2E2913B1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WHERE id = produk_id;</w:t>
      </w:r>
    </w:p>
    <w:p w14:paraId="78E53FA5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ELSE</w:t>
      </w:r>
    </w:p>
    <w:p w14:paraId="0DC78EB0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SIGNAL SQLSTATE '45000'</w:t>
      </w:r>
    </w:p>
    <w:p w14:paraId="3BB99F39" w14:textId="77777777" w:rsidR="00591976" w:rsidRPr="00591976" w:rsidRDefault="00591976" w:rsidP="00591976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SET MESSAGE_TEXT = 'Not enough stock available';</w:t>
      </w:r>
    </w:p>
    <w:p w14:paraId="6DADA211" w14:textId="77777777" w:rsidR="00DD45E4" w:rsidRDefault="00591976" w:rsidP="00DD45E4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END IF;</w:t>
      </w:r>
    </w:p>
    <w:p w14:paraId="008CFFEF" w14:textId="53473448" w:rsidR="002A01BF" w:rsidRPr="00591976" w:rsidRDefault="00591976" w:rsidP="00DD45E4">
      <w:pPr>
        <w:pStyle w:val="NormalWeb"/>
        <w:shd w:val="clear" w:color="auto" w:fill="FFFFFF"/>
        <w:spacing w:after="150"/>
        <w:ind w:left="709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</w:t>
      </w: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>E</w:t>
      </w:r>
      <w:r w:rsidRPr="00591976">
        <w:rPr>
          <w:rFonts w:ascii="Courier New" w:eastAsia="Courier New" w:hAnsi="Courier New" w:cs="Courier New"/>
          <w:i/>
          <w:color w:val="FF0000"/>
          <w:sz w:val="20"/>
          <w:szCs w:val="20"/>
        </w:rPr>
        <w:t>nd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39728165" w14:textId="2734ABBC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</w:t>
      </w:r>
      <w:r w:rsidR="00B00687">
        <w:rPr>
          <w:rFonts w:asciiTheme="minorHAnsi" w:hAnsiTheme="minorHAnsi" w:cstheme="minorHAnsi"/>
          <w:sz w:val="22"/>
          <w:szCs w:val="22"/>
        </w:rPr>
        <w:t>2</w:t>
      </w:r>
      <w:r w:rsidRPr="00A746E8">
        <w:rPr>
          <w:rFonts w:asciiTheme="minorHAnsi" w:hAnsiTheme="minorHAnsi" w:cstheme="minorHAnsi"/>
          <w:sz w:val="22"/>
          <w:szCs w:val="22"/>
        </w:rPr>
        <w:t>).</w:t>
      </w:r>
    </w:p>
    <w:p w14:paraId="78DAD5EE" w14:textId="4ACAB730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</w:t>
      </w:r>
      <w:r w:rsidR="00B00687">
        <w:rPr>
          <w:rFonts w:asciiTheme="minorHAnsi" w:hAnsiTheme="minorHAnsi" w:cstheme="minorHAnsi"/>
        </w:rPr>
        <w:t>3</w:t>
      </w:r>
      <w:r w:rsidRPr="00A746E8">
        <w:rPr>
          <w:rFonts w:asciiTheme="minorHAnsi" w:hAnsiTheme="minorHAnsi" w:cstheme="minorHAnsi"/>
        </w:rPr>
        <w:t>).</w:t>
      </w:r>
    </w:p>
    <w:p w14:paraId="2D56C6B6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trig_kurangi_stok AFTER INSERT ON pesanan_items</w:t>
      </w:r>
    </w:p>
    <w:p w14:paraId="75120CC1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>FOR EACH ROW</w:t>
      </w:r>
    </w:p>
    <w:p w14:paraId="508043BF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>BEGIN</w:t>
      </w:r>
    </w:p>
    <w:p w14:paraId="63B3C522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DECLARE qty INT;</w:t>
      </w:r>
    </w:p>
    <w:p w14:paraId="029EA5E3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DECLARE sisa_stok INT;</w:t>
      </w:r>
    </w:p>
    <w:p w14:paraId="1B4EA499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DECLARE produk_id INT;</w:t>
      </w:r>
    </w:p>
    <w:p w14:paraId="330D3EBA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E2C3872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SELECT NEW.produk_id, NEW.qty INTO produk_id, qty FROM pesanan_items WHERE id = NEW.id;</w:t>
      </w:r>
    </w:p>
    <w:p w14:paraId="217E1CD9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SELECT stok INTO sisa_stok FROM produk WHERE id = produk_id;</w:t>
      </w:r>
    </w:p>
    <w:p w14:paraId="7E25637B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7B665DCA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IF sisa_stok &gt;= qty THEN </w:t>
      </w:r>
    </w:p>
    <w:p w14:paraId="2129152E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CALL kurangi_stok(produk_id, qty);</w:t>
      </w:r>
    </w:p>
    <w:p w14:paraId="401E56DC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ELSE</w:t>
      </w:r>
    </w:p>
    <w:p w14:paraId="66F704E5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    SIGNAL SQLSTATE '45000' SET MESSAGE_TEXT = 'Not enough stock available';</w:t>
      </w:r>
    </w:p>
    <w:p w14:paraId="2D83B044" w14:textId="77777777" w:rsidR="00DD45E4" w:rsidRPr="00DD45E4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END IF;</w:t>
      </w:r>
    </w:p>
    <w:p w14:paraId="6A748930" w14:textId="300DE9D6" w:rsidR="00DD45E4" w:rsidRPr="000B023B" w:rsidRDefault="00DD45E4" w:rsidP="00DD45E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DD45E4">
        <w:rPr>
          <w:rFonts w:ascii="Courier New" w:eastAsia="Courier New" w:hAnsi="Courier New" w:cs="Courier New"/>
          <w:i/>
          <w:color w:val="FF0000"/>
          <w:sz w:val="20"/>
          <w:szCs w:val="20"/>
        </w:rPr>
        <w:t>END;</w:t>
      </w:r>
    </w:p>
    <w:sectPr w:rsidR="00DD45E4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29717" w14:textId="77777777" w:rsidR="0076345D" w:rsidRDefault="0076345D">
      <w:r>
        <w:separator/>
      </w:r>
    </w:p>
  </w:endnote>
  <w:endnote w:type="continuationSeparator" w:id="0">
    <w:p w14:paraId="57FA92A1" w14:textId="77777777" w:rsidR="0076345D" w:rsidRDefault="00763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0399" w14:textId="77777777" w:rsidR="0076345D" w:rsidRDefault="0076345D">
      <w:r>
        <w:separator/>
      </w:r>
    </w:p>
  </w:footnote>
  <w:footnote w:type="continuationSeparator" w:id="0">
    <w:p w14:paraId="705EBD8E" w14:textId="77777777" w:rsidR="0076345D" w:rsidRDefault="00763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850099069">
    <w:abstractNumId w:val="0"/>
  </w:num>
  <w:num w:numId="2" w16cid:durableId="679746596">
    <w:abstractNumId w:val="1"/>
  </w:num>
  <w:num w:numId="3" w16cid:durableId="783187385">
    <w:abstractNumId w:val="2"/>
  </w:num>
  <w:num w:numId="4" w16cid:durableId="846945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2A01BF"/>
    <w:rsid w:val="003555A7"/>
    <w:rsid w:val="00374C19"/>
    <w:rsid w:val="003C5999"/>
    <w:rsid w:val="00436DD0"/>
    <w:rsid w:val="00437F6D"/>
    <w:rsid w:val="00493F90"/>
    <w:rsid w:val="00505CAB"/>
    <w:rsid w:val="00591976"/>
    <w:rsid w:val="0076345D"/>
    <w:rsid w:val="00763BA3"/>
    <w:rsid w:val="00894B6F"/>
    <w:rsid w:val="00953508"/>
    <w:rsid w:val="009A548C"/>
    <w:rsid w:val="009A69A1"/>
    <w:rsid w:val="00A746E8"/>
    <w:rsid w:val="00AA6418"/>
    <w:rsid w:val="00AB08D0"/>
    <w:rsid w:val="00AF0AF6"/>
    <w:rsid w:val="00B00687"/>
    <w:rsid w:val="00B55605"/>
    <w:rsid w:val="00C130CE"/>
    <w:rsid w:val="00C7175A"/>
    <w:rsid w:val="00C93D1F"/>
    <w:rsid w:val="00CF04E0"/>
    <w:rsid w:val="00CF0A38"/>
    <w:rsid w:val="00D409CB"/>
    <w:rsid w:val="00D64909"/>
    <w:rsid w:val="00DD45E4"/>
    <w:rsid w:val="00DF793B"/>
    <w:rsid w:val="00E03D5B"/>
    <w:rsid w:val="00E30BE4"/>
    <w:rsid w:val="00E5366D"/>
    <w:rsid w:val="00E71D50"/>
    <w:rsid w:val="00E90A7E"/>
    <w:rsid w:val="00ED7CE8"/>
    <w:rsid w:val="00F47418"/>
    <w:rsid w:val="00FC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huda</cp:lastModifiedBy>
  <cp:revision>25</cp:revision>
  <dcterms:created xsi:type="dcterms:W3CDTF">2023-10-17T07:58:00Z</dcterms:created>
  <dcterms:modified xsi:type="dcterms:W3CDTF">2023-10-18T18:48:00Z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