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0A2DDAE" w:rsidR="00C25193" w:rsidRDefault="006F1230">
      <w:pPr>
        <w:jc w:val="center"/>
      </w:pPr>
      <w:r>
        <w:t>View</w:t>
      </w:r>
      <w:r w:rsidR="000A0371">
        <w:t xml:space="preserve"> &amp; Transacstion</w:t>
      </w:r>
    </w:p>
    <w:p w14:paraId="00000002" w14:textId="6C6CC4CB" w:rsidR="00C25193" w:rsidRDefault="006F1230">
      <w:pPr>
        <w:jc w:val="center"/>
      </w:pPr>
      <w:r>
        <w:t xml:space="preserve">Worksheet </w:t>
      </w:r>
      <w:r w:rsidR="000A0371">
        <w:t>5</w:t>
      </w:r>
    </w:p>
    <w:p w14:paraId="00000003" w14:textId="77777777" w:rsidR="00C25193" w:rsidRDefault="00C25193">
      <w:pPr>
        <w:jc w:val="center"/>
      </w:pPr>
    </w:p>
    <w:p w14:paraId="00000005" w14:textId="77777777" w:rsidR="00C25193" w:rsidRDefault="006F1230">
      <w:r>
        <w:t>Nama</w:t>
      </w:r>
      <w:r>
        <w:tab/>
        <w:t>:</w:t>
      </w:r>
    </w:p>
    <w:p w14:paraId="00000007" w14:textId="77777777" w:rsidR="00C25193" w:rsidRDefault="00C25193"/>
    <w:p w14:paraId="00000045" w14:textId="77777777" w:rsidR="00C25193" w:rsidRDefault="00C25193">
      <w:pPr>
        <w:spacing w:line="360" w:lineRule="auto"/>
      </w:pPr>
    </w:p>
    <w:p w14:paraId="00000046" w14:textId="3A3B04DF" w:rsidR="00C25193" w:rsidRDefault="006F1230">
      <w:pPr>
        <w:pBdr>
          <w:bottom w:val="single" w:sz="4" w:space="1" w:color="000000"/>
        </w:pBdr>
      </w:pPr>
      <w:r>
        <w:t xml:space="preserve">SOAL </w:t>
      </w:r>
      <w:r w:rsidR="000A0371">
        <w:t>5.1</w:t>
      </w:r>
    </w:p>
    <w:p w14:paraId="00000047" w14:textId="77777777" w:rsidR="00C25193" w:rsidRDefault="00C25193"/>
    <w:p w14:paraId="00000048" w14:textId="77777777" w:rsidR="00C25193" w:rsidRDefault="006F1230">
      <w:r>
        <w:t>Buatlah view berdasarkan query yang menampilkan data berikut ini:</w:t>
      </w:r>
    </w:p>
    <w:p w14:paraId="00000049" w14:textId="77777777" w:rsidR="00C25193" w:rsidRDefault="00C25193"/>
    <w:p w14:paraId="0000004A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a2"/>
        <w:tblW w:w="868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290"/>
        <w:gridCol w:w="1020"/>
        <w:gridCol w:w="1380"/>
        <w:gridCol w:w="1200"/>
        <w:gridCol w:w="1635"/>
        <w:gridCol w:w="1485"/>
      </w:tblGrid>
      <w:tr w:rsidR="00C25193" w14:paraId="6D4C0D20" w14:textId="77777777">
        <w:trPr>
          <w:trHeight w:val="435"/>
        </w:trPr>
        <w:tc>
          <w:tcPr>
            <w:tcW w:w="298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B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</w:p>
        </w:tc>
        <w:tc>
          <w:tcPr>
            <w:tcW w:w="25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E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31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0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Kartu</w:t>
            </w:r>
          </w:p>
        </w:tc>
      </w:tr>
      <w:tr w:rsidR="00C25193" w14:paraId="19A0740C" w14:textId="77777777">
        <w:trPr>
          <w:trHeight w:val="420"/>
        </w:trPr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2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3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 kartu</w:t>
            </w:r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diskon</w:t>
            </w:r>
          </w:p>
        </w:tc>
      </w:tr>
    </w:tbl>
    <w:p w14:paraId="00000059" w14:textId="77777777" w:rsidR="00C25193" w:rsidRDefault="00C25193">
      <w:pPr>
        <w:spacing w:line="360" w:lineRule="auto"/>
        <w:ind w:left="720"/>
      </w:pPr>
    </w:p>
    <w:p w14:paraId="7C132E03" w14:textId="5056B285" w:rsidR="00074A3F" w:rsidRDefault="006F1230" w:rsidP="00074A3F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VIEW ...</w:t>
      </w:r>
    </w:p>
    <w:p w14:paraId="290B698A" w14:textId="35DCA914" w:rsidR="008747AC" w:rsidRDefault="008747AC" w:rsidP="00074A3F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35FCC13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>CREATE VIEW pesanan_pelanggan_kartu</w:t>
      </w:r>
    </w:p>
    <w:p w14:paraId="0D24A456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AS SELECT pesanan.id, </w:t>
      </w:r>
      <w:proofErr w:type="gramStart"/>
      <w:r w:rsidRPr="008747AC">
        <w:rPr>
          <w:rFonts w:ascii="Courier New" w:eastAsia="Courier New" w:hAnsi="Courier New" w:cs="Courier New"/>
          <w:i/>
          <w:sz w:val="20"/>
          <w:szCs w:val="20"/>
        </w:rPr>
        <w:t>pesanan.tanggal</w:t>
      </w:r>
      <w:proofErr w:type="gram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, pesanan. total, </w:t>
      </w:r>
      <w:proofErr w:type="gramStart"/>
      <w:r w:rsidRPr="008747AC">
        <w:rPr>
          <w:rFonts w:ascii="Courier New" w:eastAsia="Courier New" w:hAnsi="Courier New" w:cs="Courier New"/>
          <w:i/>
          <w:sz w:val="20"/>
          <w:szCs w:val="20"/>
        </w:rPr>
        <w:t>pelanggan.kode</w:t>
      </w:r>
      <w:proofErr w:type="gram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, pelanggan.nama, </w:t>
      </w:r>
    </w:p>
    <w:p w14:paraId="51C129E5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proofErr w:type="gramStart"/>
      <w:r w:rsidRPr="008747AC">
        <w:rPr>
          <w:rFonts w:ascii="Courier New" w:eastAsia="Courier New" w:hAnsi="Courier New" w:cs="Courier New"/>
          <w:i/>
          <w:sz w:val="20"/>
          <w:szCs w:val="20"/>
        </w:rPr>
        <w:t>kartu.nama</w:t>
      </w:r>
      <w:proofErr w:type="gram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as nama_kartu, kartu.diskon</w:t>
      </w:r>
    </w:p>
    <w:p w14:paraId="7A7107EF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FROM pesanan INNER JOIN pelanggan ON </w:t>
      </w:r>
      <w:proofErr w:type="gramStart"/>
      <w:r w:rsidRPr="008747AC">
        <w:rPr>
          <w:rFonts w:ascii="Courier New" w:eastAsia="Courier New" w:hAnsi="Courier New" w:cs="Courier New"/>
          <w:i/>
          <w:sz w:val="20"/>
          <w:szCs w:val="20"/>
        </w:rPr>
        <w:t>pesanan.pelanggan</w:t>
      </w:r>
      <w:proofErr w:type="gramEnd"/>
      <w:r w:rsidRPr="008747AC">
        <w:rPr>
          <w:rFonts w:ascii="Courier New" w:eastAsia="Courier New" w:hAnsi="Courier New" w:cs="Courier New"/>
          <w:i/>
          <w:sz w:val="20"/>
          <w:szCs w:val="20"/>
        </w:rPr>
        <w:t>_id = pelanggan.id</w:t>
      </w:r>
    </w:p>
    <w:p w14:paraId="6D4F24DA" w14:textId="6FF4396E" w:rsid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INNER JOIN kartu ON </w:t>
      </w:r>
      <w:proofErr w:type="gramStart"/>
      <w:r w:rsidRPr="008747AC">
        <w:rPr>
          <w:rFonts w:ascii="Courier New" w:eastAsia="Courier New" w:hAnsi="Courier New" w:cs="Courier New"/>
          <w:i/>
          <w:sz w:val="20"/>
          <w:szCs w:val="20"/>
        </w:rPr>
        <w:t>pelanggan.kartu</w:t>
      </w:r>
      <w:proofErr w:type="gramEnd"/>
      <w:r w:rsidRPr="008747AC">
        <w:rPr>
          <w:rFonts w:ascii="Courier New" w:eastAsia="Courier New" w:hAnsi="Courier New" w:cs="Courier New"/>
          <w:i/>
          <w:sz w:val="20"/>
          <w:szCs w:val="20"/>
        </w:rPr>
        <w:t>_id = kartu.id;</w:t>
      </w:r>
    </w:p>
    <w:p w14:paraId="074C1525" w14:textId="076866C2" w:rsidR="00676521" w:rsidRPr="008747AC" w:rsidRDefault="00676521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>Select * FROM pesanan_pelanggan_kartu</w:t>
      </w:r>
    </w:p>
    <w:p w14:paraId="41477FCA" w14:textId="77777777" w:rsidR="00074A3F" w:rsidRDefault="00074A3F" w:rsidP="00074A3F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000005B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a3"/>
        <w:tblW w:w="871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305"/>
        <w:gridCol w:w="1140"/>
        <w:gridCol w:w="1035"/>
        <w:gridCol w:w="1080"/>
        <w:gridCol w:w="1245"/>
        <w:gridCol w:w="1050"/>
        <w:gridCol w:w="1110"/>
      </w:tblGrid>
      <w:tr w:rsidR="00C25193" w14:paraId="3B90A7BB" w14:textId="77777777">
        <w:trPr>
          <w:trHeight w:val="390"/>
        </w:trPr>
        <w:tc>
          <w:tcPr>
            <w:tcW w:w="531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C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Pembelian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1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21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Vendor</w:t>
            </w:r>
          </w:p>
        </w:tc>
      </w:tr>
      <w:tr w:rsidR="00C25193" w14:paraId="377F93B1" w14:textId="77777777">
        <w:trPr>
          <w:trHeight w:val="480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nomor</w:t>
            </w:r>
          </w:p>
        </w:tc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jumlah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harga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B" w14:textId="24B5DD2D" w:rsidR="00C25193" w:rsidRDefault="00EF4EE6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 w:rsidR="006F1230">
              <w:rPr>
                <w:rFonts w:ascii="Arial" w:eastAsia="Arial" w:hAnsi="Arial" w:cs="Arial"/>
                <w:sz w:val="18"/>
                <w:szCs w:val="18"/>
              </w:rPr>
              <w:t>ontak</w:t>
            </w:r>
          </w:p>
        </w:tc>
      </w:tr>
    </w:tbl>
    <w:p w14:paraId="0000006D" w14:textId="7DB05F1B" w:rsidR="00C25193" w:rsidRDefault="006F1230">
      <w:pPr>
        <w:spacing w:line="360" w:lineRule="auto"/>
      </w:pPr>
      <w:r>
        <w:tab/>
      </w:r>
    </w:p>
    <w:p w14:paraId="2C8D4AC9" w14:textId="77777777" w:rsidR="00DB160C" w:rsidRPr="00DB160C" w:rsidRDefault="00DB160C" w:rsidP="00DB160C">
      <w:pPr>
        <w:spacing w:line="360" w:lineRule="auto"/>
        <w:ind w:left="851"/>
        <w:rPr>
          <w:rFonts w:ascii="Courier New" w:hAnsi="Courier New" w:cs="Courier New"/>
          <w:i/>
          <w:iCs/>
        </w:rPr>
      </w:pPr>
      <w:r w:rsidRPr="00DB160C">
        <w:rPr>
          <w:rFonts w:ascii="Courier New" w:hAnsi="Courier New" w:cs="Courier New"/>
          <w:i/>
          <w:iCs/>
        </w:rPr>
        <w:t>CREATE VIEW pembelian_produk_vendor AS</w:t>
      </w:r>
    </w:p>
    <w:p w14:paraId="437ABDA3" w14:textId="77777777" w:rsidR="00DB160C" w:rsidRPr="00DB160C" w:rsidRDefault="00DB160C" w:rsidP="00DB160C">
      <w:pPr>
        <w:spacing w:line="360" w:lineRule="auto"/>
        <w:ind w:left="851"/>
        <w:rPr>
          <w:rFonts w:ascii="Courier New" w:hAnsi="Courier New" w:cs="Courier New"/>
          <w:i/>
          <w:iCs/>
        </w:rPr>
      </w:pPr>
      <w:r w:rsidRPr="00DB160C">
        <w:rPr>
          <w:rFonts w:ascii="Courier New" w:hAnsi="Courier New" w:cs="Courier New"/>
          <w:i/>
          <w:iCs/>
        </w:rPr>
        <w:t xml:space="preserve">SELECT pembelian.id, </w:t>
      </w:r>
      <w:proofErr w:type="gramStart"/>
      <w:r w:rsidRPr="00DB160C">
        <w:rPr>
          <w:rFonts w:ascii="Courier New" w:hAnsi="Courier New" w:cs="Courier New"/>
          <w:i/>
          <w:iCs/>
        </w:rPr>
        <w:t>pembelian.tanggal</w:t>
      </w:r>
      <w:proofErr w:type="gramEnd"/>
      <w:r w:rsidRPr="00DB160C">
        <w:rPr>
          <w:rFonts w:ascii="Courier New" w:hAnsi="Courier New" w:cs="Courier New"/>
          <w:i/>
          <w:iCs/>
        </w:rPr>
        <w:t>, pembelian.nomor, pembelian.jumlah, pembelian.harga, produk.nama_produk, vendor.nama_vendor, vendor.kontak</w:t>
      </w:r>
    </w:p>
    <w:p w14:paraId="56C9EE08" w14:textId="77777777" w:rsidR="00DB160C" w:rsidRPr="00DB160C" w:rsidRDefault="00DB160C" w:rsidP="00DB160C">
      <w:pPr>
        <w:spacing w:line="360" w:lineRule="auto"/>
        <w:ind w:left="851"/>
        <w:rPr>
          <w:rFonts w:ascii="Courier New" w:hAnsi="Courier New" w:cs="Courier New"/>
          <w:i/>
          <w:iCs/>
        </w:rPr>
      </w:pPr>
      <w:r w:rsidRPr="00DB160C">
        <w:rPr>
          <w:rFonts w:ascii="Courier New" w:hAnsi="Courier New" w:cs="Courier New"/>
          <w:i/>
          <w:iCs/>
        </w:rPr>
        <w:t>FROM pembelian, produk, vendor</w:t>
      </w:r>
    </w:p>
    <w:p w14:paraId="3D81E4F9" w14:textId="20B5DACC" w:rsidR="00DB160C" w:rsidRPr="00DB160C" w:rsidRDefault="00DB160C" w:rsidP="00DB160C">
      <w:pPr>
        <w:spacing w:line="360" w:lineRule="auto"/>
        <w:ind w:left="851"/>
        <w:rPr>
          <w:rFonts w:ascii="Courier New" w:hAnsi="Courier New" w:cs="Courier New"/>
          <w:i/>
          <w:iCs/>
        </w:rPr>
      </w:pPr>
      <w:r w:rsidRPr="00DB160C">
        <w:rPr>
          <w:rFonts w:ascii="Courier New" w:hAnsi="Courier New" w:cs="Courier New"/>
          <w:i/>
          <w:iCs/>
        </w:rPr>
        <w:lastRenderedPageBreak/>
        <w:t>WHERE pembelian.produk_id=produk.id AND pembelian.vendor_id=vendor.id;</w:t>
      </w:r>
    </w:p>
    <w:p w14:paraId="01EC8C74" w14:textId="4B2BD290" w:rsidR="00DB160C" w:rsidRPr="00DB160C" w:rsidRDefault="00DB160C" w:rsidP="00DB160C">
      <w:pPr>
        <w:spacing w:line="360" w:lineRule="auto"/>
        <w:ind w:left="851"/>
        <w:rPr>
          <w:rFonts w:ascii="Courier New" w:hAnsi="Courier New" w:cs="Courier New"/>
          <w:i/>
          <w:iCs/>
        </w:rPr>
      </w:pPr>
      <w:r w:rsidRPr="00DB160C">
        <w:rPr>
          <w:rFonts w:ascii="Courier New" w:hAnsi="Courier New" w:cs="Courier New"/>
          <w:i/>
          <w:iCs/>
        </w:rPr>
        <w:t>SELECT * FROM pembelian_produk_vendor;</w:t>
      </w:r>
    </w:p>
    <w:p w14:paraId="0000006E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a4"/>
        <w:tblW w:w="9225" w:type="dxa"/>
        <w:tblInd w:w="78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155"/>
        <w:gridCol w:w="885"/>
        <w:gridCol w:w="1425"/>
        <w:gridCol w:w="870"/>
        <w:gridCol w:w="810"/>
        <w:gridCol w:w="1455"/>
        <w:gridCol w:w="630"/>
        <w:gridCol w:w="1230"/>
      </w:tblGrid>
      <w:tr w:rsidR="00C25193" w14:paraId="3451B036" w14:textId="77777777">
        <w:trPr>
          <w:trHeight w:val="480"/>
        </w:trPr>
        <w:tc>
          <w:tcPr>
            <w:tcW w:w="280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F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16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3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5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Jenis produk</w:t>
            </w:r>
          </w:p>
        </w:tc>
        <w:tc>
          <w:tcPr>
            <w:tcW w:w="18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6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 items</w:t>
            </w:r>
          </w:p>
        </w:tc>
      </w:tr>
      <w:tr w:rsidR="00C25193" w14:paraId="3CE1E953" w14:textId="77777777">
        <w:trPr>
          <w:trHeight w:val="480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E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F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qty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80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harga_jual</w:t>
            </w:r>
          </w:p>
        </w:tc>
      </w:tr>
    </w:tbl>
    <w:p w14:paraId="00CAF153" w14:textId="77777777" w:rsidR="005951C2" w:rsidRPr="005951C2" w:rsidRDefault="005951C2" w:rsidP="000055D8">
      <w:pPr>
        <w:pBdr>
          <w:bottom w:val="single" w:sz="4" w:space="1" w:color="000000"/>
        </w:pBdr>
        <w:spacing w:line="360" w:lineRule="auto"/>
        <w:ind w:left="709"/>
        <w:rPr>
          <w:rFonts w:ascii="Courier New" w:hAnsi="Courier New" w:cs="Courier New"/>
          <w:i/>
          <w:iCs/>
        </w:rPr>
      </w:pPr>
      <w:r w:rsidRPr="005951C2">
        <w:rPr>
          <w:rFonts w:ascii="Courier New" w:hAnsi="Courier New" w:cs="Courier New"/>
          <w:i/>
          <w:iCs/>
        </w:rPr>
        <w:t>CREATE VIEW pesanan_pelanggan_produk_jenisProduk_pesananItems AS</w:t>
      </w:r>
    </w:p>
    <w:p w14:paraId="0498B042" w14:textId="77777777" w:rsidR="005951C2" w:rsidRPr="005951C2" w:rsidRDefault="005951C2" w:rsidP="000055D8">
      <w:pPr>
        <w:pBdr>
          <w:bottom w:val="single" w:sz="4" w:space="1" w:color="000000"/>
        </w:pBdr>
        <w:spacing w:line="360" w:lineRule="auto"/>
        <w:ind w:left="709"/>
        <w:rPr>
          <w:rFonts w:ascii="Courier New" w:hAnsi="Courier New" w:cs="Courier New"/>
          <w:i/>
          <w:iCs/>
        </w:rPr>
      </w:pPr>
      <w:r w:rsidRPr="005951C2">
        <w:rPr>
          <w:rFonts w:ascii="Courier New" w:hAnsi="Courier New" w:cs="Courier New"/>
          <w:i/>
          <w:iCs/>
        </w:rPr>
        <w:t xml:space="preserve">SELECT pesanan.id, </w:t>
      </w:r>
      <w:proofErr w:type="gramStart"/>
      <w:r w:rsidRPr="005951C2">
        <w:rPr>
          <w:rFonts w:ascii="Courier New" w:hAnsi="Courier New" w:cs="Courier New"/>
          <w:i/>
          <w:iCs/>
        </w:rPr>
        <w:t>pesanan.tanggal</w:t>
      </w:r>
      <w:proofErr w:type="gramEnd"/>
      <w:r w:rsidRPr="005951C2">
        <w:rPr>
          <w:rFonts w:ascii="Courier New" w:hAnsi="Courier New" w:cs="Courier New"/>
          <w:i/>
          <w:iCs/>
        </w:rPr>
        <w:t>, pesanan.total, pelanggan.nama, produk.kode, produk.nama_produk, jenis_produk.nama_jenis_produk, pesanan_items.qty, pesanan_items.harga</w:t>
      </w:r>
    </w:p>
    <w:p w14:paraId="70AE82CE" w14:textId="77777777" w:rsidR="005951C2" w:rsidRPr="005951C2" w:rsidRDefault="005951C2" w:rsidP="000055D8">
      <w:pPr>
        <w:pBdr>
          <w:bottom w:val="single" w:sz="4" w:space="1" w:color="000000"/>
        </w:pBdr>
        <w:spacing w:line="360" w:lineRule="auto"/>
        <w:ind w:left="709"/>
        <w:rPr>
          <w:rFonts w:ascii="Courier New" w:hAnsi="Courier New" w:cs="Courier New"/>
          <w:i/>
          <w:iCs/>
        </w:rPr>
      </w:pPr>
      <w:r w:rsidRPr="005951C2">
        <w:rPr>
          <w:rFonts w:ascii="Courier New" w:hAnsi="Courier New" w:cs="Courier New"/>
          <w:i/>
          <w:iCs/>
        </w:rPr>
        <w:t xml:space="preserve">FROM pesanan, </w:t>
      </w:r>
      <w:proofErr w:type="gramStart"/>
      <w:r w:rsidRPr="005951C2">
        <w:rPr>
          <w:rFonts w:ascii="Courier New" w:hAnsi="Courier New" w:cs="Courier New"/>
          <w:i/>
          <w:iCs/>
        </w:rPr>
        <w:t>produk,pelanggan</w:t>
      </w:r>
      <w:proofErr w:type="gramEnd"/>
      <w:r w:rsidRPr="005951C2">
        <w:rPr>
          <w:rFonts w:ascii="Courier New" w:hAnsi="Courier New" w:cs="Courier New"/>
          <w:i/>
          <w:iCs/>
        </w:rPr>
        <w:t>, jenis_produk, pesanan_items</w:t>
      </w:r>
    </w:p>
    <w:p w14:paraId="2301C452" w14:textId="71DD1253" w:rsidR="00DB160C" w:rsidRPr="005951C2" w:rsidRDefault="005951C2" w:rsidP="000055D8">
      <w:pPr>
        <w:pBdr>
          <w:bottom w:val="single" w:sz="4" w:space="1" w:color="000000"/>
        </w:pBdr>
        <w:spacing w:line="360" w:lineRule="auto"/>
        <w:ind w:left="709"/>
        <w:rPr>
          <w:rFonts w:ascii="Courier New" w:hAnsi="Courier New" w:cs="Courier New"/>
          <w:i/>
          <w:iCs/>
        </w:rPr>
      </w:pPr>
      <w:r w:rsidRPr="005951C2">
        <w:rPr>
          <w:rFonts w:ascii="Courier New" w:hAnsi="Courier New" w:cs="Courier New"/>
          <w:i/>
          <w:iCs/>
        </w:rPr>
        <w:t>WHERE pesanan_</w:t>
      </w:r>
      <w:proofErr w:type="gramStart"/>
      <w:r w:rsidRPr="005951C2">
        <w:rPr>
          <w:rFonts w:ascii="Courier New" w:hAnsi="Courier New" w:cs="Courier New"/>
          <w:i/>
          <w:iCs/>
        </w:rPr>
        <w:t>items.produk</w:t>
      </w:r>
      <w:proofErr w:type="gramEnd"/>
      <w:r w:rsidRPr="005951C2">
        <w:rPr>
          <w:rFonts w:ascii="Courier New" w:hAnsi="Courier New" w:cs="Courier New"/>
          <w:i/>
          <w:iCs/>
        </w:rPr>
        <w:t>_id= produk.id AND pesanan_items.pesanan_id=pesanan.id AND pesanan.pelanggan_id=pelanggan.id AND produk.jenis_produk_id=jenis_produk.id;</w:t>
      </w:r>
    </w:p>
    <w:p w14:paraId="50641226" w14:textId="28BBD3F4" w:rsidR="005951C2" w:rsidRDefault="005951C2" w:rsidP="000055D8">
      <w:pPr>
        <w:pBdr>
          <w:bottom w:val="single" w:sz="4" w:space="1" w:color="000000"/>
        </w:pBdr>
        <w:spacing w:line="360" w:lineRule="auto"/>
        <w:ind w:left="709"/>
        <w:rPr>
          <w:rFonts w:ascii="Courier New" w:hAnsi="Courier New" w:cs="Courier New"/>
          <w:i/>
          <w:iCs/>
        </w:rPr>
      </w:pPr>
      <w:r w:rsidRPr="005951C2">
        <w:rPr>
          <w:rFonts w:ascii="Courier New" w:hAnsi="Courier New" w:cs="Courier New"/>
          <w:i/>
          <w:iCs/>
        </w:rPr>
        <w:t>SELECT * FROM pesanan_pelanggan_produk_jenisproduk_pesananitems;</w:t>
      </w:r>
    </w:p>
    <w:p w14:paraId="63D7FB52" w14:textId="0DE49DCE" w:rsidR="005951C2" w:rsidRDefault="005951C2" w:rsidP="005951C2">
      <w:pPr>
        <w:pBdr>
          <w:bottom w:val="single" w:sz="4" w:space="1" w:color="000000"/>
        </w:pBdr>
        <w:spacing w:line="36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br w:type="page"/>
      </w:r>
    </w:p>
    <w:p w14:paraId="1686989E" w14:textId="77777777" w:rsidR="005951C2" w:rsidRPr="005951C2" w:rsidRDefault="005951C2" w:rsidP="005951C2">
      <w:pPr>
        <w:pBdr>
          <w:bottom w:val="single" w:sz="4" w:space="1" w:color="000000"/>
        </w:pBdr>
        <w:spacing w:line="360" w:lineRule="auto"/>
        <w:rPr>
          <w:rFonts w:ascii="Courier New" w:hAnsi="Courier New" w:cs="Courier New"/>
          <w:i/>
          <w:iCs/>
        </w:rPr>
      </w:pPr>
    </w:p>
    <w:p w14:paraId="7B659DA6" w14:textId="532B9593" w:rsidR="00DB160C" w:rsidRDefault="00C1639A" w:rsidP="00C1639A">
      <w:pPr>
        <w:pBdr>
          <w:bottom w:val="single" w:sz="4" w:space="1" w:color="000000"/>
        </w:pBdr>
      </w:pPr>
      <w:r>
        <w:t>SOAL 5.2</w:t>
      </w:r>
    </w:p>
    <w:p w14:paraId="76AA20C6" w14:textId="5ECE2D7F" w:rsidR="00C1639A" w:rsidRDefault="00C1639A" w:rsidP="005951C2">
      <w:pPr>
        <w:pStyle w:val="ListParagraph"/>
        <w:numPr>
          <w:ilvl w:val="3"/>
          <w:numId w:val="2"/>
        </w:numPr>
        <w:ind w:left="851"/>
      </w:pPr>
      <w:r>
        <w:t>Buatlah sebuah transaction dengan skenario-skenario statement sebagai berikut:</w:t>
      </w:r>
    </w:p>
    <w:p w14:paraId="77B833A1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>Mulai transaction</w:t>
      </w:r>
    </w:p>
    <w:p w14:paraId="70A1904F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>Insert data produk sebanyak 3 record</w:t>
      </w:r>
    </w:p>
    <w:p w14:paraId="012A2B67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>Update data stok salah satu produk</w:t>
      </w:r>
    </w:p>
    <w:p w14:paraId="49CFB5E8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>Buat savepoint</w:t>
      </w:r>
    </w:p>
    <w:p w14:paraId="4082548F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>Hapus salah satu data pembayaran</w:t>
      </w:r>
    </w:p>
    <w:p w14:paraId="62F2B7A1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>Kembali ke savepoint</w:t>
      </w:r>
    </w:p>
    <w:p w14:paraId="147B98D9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>Update data iuran salah satu kartu</w:t>
      </w:r>
    </w:p>
    <w:p w14:paraId="64A36BE3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>Akhiri transaction dengan commit</w:t>
      </w:r>
    </w:p>
    <w:p w14:paraId="00000083" w14:textId="28342009" w:rsidR="00C25193" w:rsidRDefault="00C1639A" w:rsidP="00F2353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START TRANSACTION ...</w:t>
      </w:r>
    </w:p>
    <w:p w14:paraId="7E285242" w14:textId="77777777" w:rsidR="00C5485F" w:rsidRPr="00C5485F" w:rsidRDefault="00C5485F" w:rsidP="00C5485F">
      <w:pPr>
        <w:spacing w:line="360" w:lineRule="auto"/>
        <w:ind w:left="720"/>
        <w:rPr>
          <w:rFonts w:ascii="Courier New" w:eastAsia="Courier New" w:hAnsi="Courier New" w:cs="Courier New"/>
          <w:i/>
          <w:color w:val="000000" w:themeColor="text1"/>
          <w:sz w:val="20"/>
          <w:szCs w:val="20"/>
        </w:rPr>
      </w:pPr>
      <w:r w:rsidRPr="00C5485F">
        <w:rPr>
          <w:rFonts w:ascii="Courier New" w:eastAsia="Courier New" w:hAnsi="Courier New" w:cs="Courier New"/>
          <w:i/>
          <w:color w:val="000000" w:themeColor="text1"/>
          <w:sz w:val="20"/>
          <w:szCs w:val="20"/>
        </w:rPr>
        <w:t>INSERT INTO produk (kode, nama_produk, harga_</w:t>
      </w:r>
      <w:proofErr w:type="gramStart"/>
      <w:r w:rsidRPr="00C5485F">
        <w:rPr>
          <w:rFonts w:ascii="Courier New" w:eastAsia="Courier New" w:hAnsi="Courier New" w:cs="Courier New"/>
          <w:i/>
          <w:color w:val="000000" w:themeColor="text1"/>
          <w:sz w:val="20"/>
          <w:szCs w:val="20"/>
        </w:rPr>
        <w:t>beli,harga</w:t>
      </w:r>
      <w:proofErr w:type="gramEnd"/>
      <w:r w:rsidRPr="00C5485F">
        <w:rPr>
          <w:rFonts w:ascii="Courier New" w:eastAsia="Courier New" w:hAnsi="Courier New" w:cs="Courier New"/>
          <w:i/>
          <w:color w:val="000000" w:themeColor="text1"/>
          <w:sz w:val="20"/>
          <w:szCs w:val="20"/>
        </w:rPr>
        <w:t>_jual,stok,min_stok,jenis_produk_id) VALUES</w:t>
      </w:r>
    </w:p>
    <w:p w14:paraId="6BE8A5B6" w14:textId="77777777" w:rsidR="00C5485F" w:rsidRPr="00C5485F" w:rsidRDefault="00C5485F" w:rsidP="00C5485F">
      <w:pPr>
        <w:spacing w:line="360" w:lineRule="auto"/>
        <w:ind w:left="720"/>
        <w:rPr>
          <w:rFonts w:ascii="Courier New" w:eastAsia="Courier New" w:hAnsi="Courier New" w:cs="Courier New"/>
          <w:i/>
          <w:color w:val="000000" w:themeColor="text1"/>
          <w:sz w:val="20"/>
          <w:szCs w:val="20"/>
        </w:rPr>
      </w:pPr>
      <w:r w:rsidRPr="00C5485F">
        <w:rPr>
          <w:rFonts w:ascii="Courier New" w:eastAsia="Courier New" w:hAnsi="Courier New" w:cs="Courier New"/>
          <w:i/>
          <w:color w:val="000000" w:themeColor="text1"/>
          <w:sz w:val="20"/>
          <w:szCs w:val="20"/>
        </w:rPr>
        <w:t>('KR01','Kursi Gaming',500000,600000,7,2,2),</w:t>
      </w:r>
    </w:p>
    <w:p w14:paraId="572A1B25" w14:textId="77777777" w:rsidR="00C5485F" w:rsidRPr="00C5485F" w:rsidRDefault="00C5485F" w:rsidP="00C5485F">
      <w:pPr>
        <w:spacing w:line="360" w:lineRule="auto"/>
        <w:ind w:left="720"/>
        <w:rPr>
          <w:rFonts w:ascii="Courier New" w:eastAsia="Courier New" w:hAnsi="Courier New" w:cs="Courier New"/>
          <w:i/>
          <w:color w:val="000000" w:themeColor="text1"/>
          <w:sz w:val="20"/>
          <w:szCs w:val="20"/>
        </w:rPr>
      </w:pPr>
      <w:r w:rsidRPr="00C5485F">
        <w:rPr>
          <w:rFonts w:ascii="Courier New" w:eastAsia="Courier New" w:hAnsi="Courier New" w:cs="Courier New"/>
          <w:i/>
          <w:color w:val="000000" w:themeColor="text1"/>
          <w:sz w:val="20"/>
          <w:szCs w:val="20"/>
        </w:rPr>
        <w:t>('KR02','Kursi Sekolah',70000,100000,10,5,2),</w:t>
      </w:r>
    </w:p>
    <w:p w14:paraId="2521AC47" w14:textId="48A7496B" w:rsidR="005951C2" w:rsidRDefault="00C5485F" w:rsidP="00C5485F">
      <w:pPr>
        <w:spacing w:line="360" w:lineRule="auto"/>
        <w:ind w:left="720"/>
        <w:rPr>
          <w:rFonts w:ascii="Courier New" w:eastAsia="Courier New" w:hAnsi="Courier New" w:cs="Courier New"/>
          <w:i/>
          <w:color w:val="000000" w:themeColor="text1"/>
          <w:sz w:val="20"/>
          <w:szCs w:val="20"/>
        </w:rPr>
      </w:pPr>
      <w:r w:rsidRPr="00C5485F">
        <w:rPr>
          <w:rFonts w:ascii="Courier New" w:eastAsia="Courier New" w:hAnsi="Courier New" w:cs="Courier New"/>
          <w:i/>
          <w:color w:val="000000" w:themeColor="text1"/>
          <w:sz w:val="20"/>
          <w:szCs w:val="20"/>
        </w:rPr>
        <w:t>('KM01','Meja Laptop',70000,90000,15,5,2)</w:t>
      </w:r>
      <w:r>
        <w:rPr>
          <w:rFonts w:ascii="Courier New" w:eastAsia="Courier New" w:hAnsi="Courier New" w:cs="Courier New"/>
          <w:i/>
          <w:color w:val="000000" w:themeColor="text1"/>
          <w:sz w:val="20"/>
          <w:szCs w:val="20"/>
        </w:rPr>
        <w:t>;</w:t>
      </w:r>
    </w:p>
    <w:p w14:paraId="6856F66A" w14:textId="06E9DEF1" w:rsidR="00F43EBF" w:rsidRDefault="00F43EBF" w:rsidP="00C5485F">
      <w:pPr>
        <w:spacing w:line="360" w:lineRule="auto"/>
        <w:ind w:left="720"/>
        <w:rPr>
          <w:rFonts w:ascii="Courier New" w:eastAsia="Courier New" w:hAnsi="Courier New" w:cs="Courier New"/>
          <w:i/>
          <w:color w:val="000000" w:themeColor="text1"/>
          <w:sz w:val="20"/>
          <w:szCs w:val="20"/>
        </w:rPr>
      </w:pPr>
      <w:r w:rsidRPr="00F43EBF">
        <w:rPr>
          <w:rFonts w:ascii="Courier New" w:eastAsia="Courier New" w:hAnsi="Courier New" w:cs="Courier New"/>
          <w:i/>
          <w:color w:val="000000" w:themeColor="text1"/>
          <w:sz w:val="20"/>
          <w:szCs w:val="20"/>
        </w:rPr>
        <w:t>UPDATE produk SET stok = 10 WHERE id=11</w:t>
      </w:r>
      <w:r>
        <w:rPr>
          <w:rFonts w:ascii="Courier New" w:eastAsia="Courier New" w:hAnsi="Courier New" w:cs="Courier New"/>
          <w:i/>
          <w:color w:val="000000" w:themeColor="text1"/>
          <w:sz w:val="20"/>
          <w:szCs w:val="20"/>
        </w:rPr>
        <w:t>;</w:t>
      </w:r>
    </w:p>
    <w:p w14:paraId="7FC11993" w14:textId="01663260" w:rsidR="00C5485F" w:rsidRDefault="00C5485F" w:rsidP="00C5485F">
      <w:pPr>
        <w:spacing w:line="360" w:lineRule="auto"/>
        <w:ind w:left="720"/>
        <w:rPr>
          <w:rFonts w:ascii="Courier New" w:eastAsia="Courier New" w:hAnsi="Courier New" w:cs="Courier New"/>
          <w:i/>
          <w:color w:val="000000" w:themeColor="text1"/>
          <w:sz w:val="20"/>
          <w:szCs w:val="20"/>
        </w:rPr>
      </w:pPr>
      <w:r w:rsidRPr="00C5485F">
        <w:rPr>
          <w:rFonts w:ascii="Courier New" w:eastAsia="Courier New" w:hAnsi="Courier New" w:cs="Courier New"/>
          <w:i/>
          <w:color w:val="000000" w:themeColor="text1"/>
          <w:sz w:val="20"/>
          <w:szCs w:val="20"/>
        </w:rPr>
        <w:t>SAVEPOINT Sebelum</w:t>
      </w:r>
      <w:r>
        <w:rPr>
          <w:rFonts w:ascii="Courier New" w:eastAsia="Courier New" w:hAnsi="Courier New" w:cs="Courier New"/>
          <w:i/>
          <w:color w:val="000000" w:themeColor="text1"/>
          <w:sz w:val="20"/>
          <w:szCs w:val="20"/>
        </w:rPr>
        <w:t>;</w:t>
      </w:r>
    </w:p>
    <w:p w14:paraId="40169DC6" w14:textId="4D863B76" w:rsidR="00C5485F" w:rsidRDefault="00F43EBF" w:rsidP="00C5485F">
      <w:pPr>
        <w:spacing w:line="360" w:lineRule="auto"/>
        <w:ind w:left="720"/>
        <w:rPr>
          <w:rFonts w:ascii="Courier New" w:eastAsia="Courier New" w:hAnsi="Courier New" w:cs="Courier New"/>
          <w:i/>
          <w:color w:val="000000" w:themeColor="text1"/>
          <w:sz w:val="20"/>
          <w:szCs w:val="20"/>
        </w:rPr>
      </w:pPr>
      <w:r w:rsidRPr="00F43EBF">
        <w:rPr>
          <w:rFonts w:ascii="Courier New" w:eastAsia="Courier New" w:hAnsi="Courier New" w:cs="Courier New"/>
          <w:i/>
          <w:color w:val="000000" w:themeColor="text1"/>
          <w:sz w:val="20"/>
          <w:szCs w:val="20"/>
        </w:rPr>
        <w:t>DELETE FROM pembayaran WHERE id=1</w:t>
      </w:r>
      <w:r>
        <w:rPr>
          <w:rFonts w:ascii="Courier New" w:eastAsia="Courier New" w:hAnsi="Courier New" w:cs="Courier New"/>
          <w:i/>
          <w:color w:val="000000" w:themeColor="text1"/>
          <w:sz w:val="20"/>
          <w:szCs w:val="20"/>
        </w:rPr>
        <w:t>;</w:t>
      </w:r>
    </w:p>
    <w:p w14:paraId="79A4F4F5" w14:textId="7195D77B" w:rsidR="00F43EBF" w:rsidRDefault="00F43EBF" w:rsidP="00C5485F">
      <w:pPr>
        <w:spacing w:line="360" w:lineRule="auto"/>
        <w:ind w:left="720"/>
        <w:rPr>
          <w:rFonts w:ascii="Courier New" w:eastAsia="Courier New" w:hAnsi="Courier New" w:cs="Courier New"/>
          <w:i/>
          <w:color w:val="000000" w:themeColor="text1"/>
          <w:sz w:val="20"/>
          <w:szCs w:val="20"/>
        </w:rPr>
      </w:pPr>
      <w:r w:rsidRPr="00F43EBF">
        <w:rPr>
          <w:rFonts w:ascii="Courier New" w:eastAsia="Courier New" w:hAnsi="Courier New" w:cs="Courier New"/>
          <w:i/>
          <w:color w:val="000000" w:themeColor="text1"/>
          <w:sz w:val="20"/>
          <w:szCs w:val="20"/>
        </w:rPr>
        <w:t>ROLLBACK TO sebelum</w:t>
      </w:r>
      <w:r>
        <w:rPr>
          <w:rFonts w:ascii="Courier New" w:eastAsia="Courier New" w:hAnsi="Courier New" w:cs="Courier New"/>
          <w:i/>
          <w:color w:val="000000" w:themeColor="text1"/>
          <w:sz w:val="20"/>
          <w:szCs w:val="20"/>
        </w:rPr>
        <w:t>;</w:t>
      </w:r>
    </w:p>
    <w:p w14:paraId="44E68B75" w14:textId="7A26A094" w:rsidR="00F43EBF" w:rsidRPr="00F43EBF" w:rsidRDefault="00F43EBF" w:rsidP="00F43EBF">
      <w:pPr>
        <w:spacing w:line="360" w:lineRule="auto"/>
        <w:ind w:left="720"/>
        <w:rPr>
          <w:rFonts w:ascii="Courier New" w:eastAsia="Courier New" w:hAnsi="Courier New" w:cs="Courier New"/>
          <w:i/>
          <w:color w:val="000000" w:themeColor="text1"/>
          <w:sz w:val="20"/>
          <w:szCs w:val="20"/>
        </w:rPr>
      </w:pPr>
      <w:r w:rsidRPr="00F43EBF">
        <w:rPr>
          <w:rFonts w:ascii="Courier New" w:eastAsia="Courier New" w:hAnsi="Courier New" w:cs="Courier New"/>
          <w:i/>
          <w:color w:val="000000" w:themeColor="text1"/>
          <w:sz w:val="20"/>
          <w:szCs w:val="20"/>
        </w:rPr>
        <w:t>UPDATE kartu set iuran=70000 WHERE id=3</w:t>
      </w:r>
      <w:r>
        <w:rPr>
          <w:rFonts w:ascii="Courier New" w:eastAsia="Courier New" w:hAnsi="Courier New" w:cs="Courier New"/>
          <w:i/>
          <w:color w:val="000000" w:themeColor="text1"/>
          <w:sz w:val="20"/>
          <w:szCs w:val="20"/>
        </w:rPr>
        <w:t>;</w:t>
      </w:r>
    </w:p>
    <w:p w14:paraId="0708F625" w14:textId="36EB3E9C" w:rsidR="00F43EBF" w:rsidRPr="00C5485F" w:rsidRDefault="00F43EBF" w:rsidP="00F43EBF">
      <w:pPr>
        <w:spacing w:line="360" w:lineRule="auto"/>
        <w:ind w:left="720"/>
        <w:rPr>
          <w:rFonts w:ascii="Courier New" w:eastAsia="Courier New" w:hAnsi="Courier New" w:cs="Courier New"/>
          <w:i/>
          <w:color w:val="000000" w:themeColor="text1"/>
          <w:sz w:val="20"/>
          <w:szCs w:val="20"/>
        </w:rPr>
      </w:pPr>
      <w:r w:rsidRPr="00F43EBF">
        <w:rPr>
          <w:rFonts w:ascii="Courier New" w:eastAsia="Courier New" w:hAnsi="Courier New" w:cs="Courier New"/>
          <w:i/>
          <w:color w:val="000000" w:themeColor="text1"/>
          <w:sz w:val="20"/>
          <w:szCs w:val="20"/>
        </w:rPr>
        <w:t>COMMIT</w:t>
      </w:r>
      <w:r>
        <w:rPr>
          <w:rFonts w:ascii="Courier New" w:eastAsia="Courier New" w:hAnsi="Courier New" w:cs="Courier New"/>
          <w:i/>
          <w:color w:val="000000" w:themeColor="text1"/>
          <w:sz w:val="20"/>
          <w:szCs w:val="20"/>
        </w:rPr>
        <w:t>;</w:t>
      </w:r>
    </w:p>
    <w:sectPr w:rsidR="00F43EBF" w:rsidRPr="00C548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BBC83" w14:textId="77777777" w:rsidR="00AD393D" w:rsidRDefault="00AD393D">
      <w:r>
        <w:separator/>
      </w:r>
    </w:p>
  </w:endnote>
  <w:endnote w:type="continuationSeparator" w:id="0">
    <w:p w14:paraId="5F69EE82" w14:textId="77777777" w:rsidR="00AD393D" w:rsidRDefault="00AD3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5" w14:textId="1A0583DB" w:rsidR="00C25193" w:rsidRPr="00EF272C" w:rsidRDefault="00EF272C">
    <w:pPr>
      <w:pBdr>
        <w:top w:val="nil"/>
        <w:left w:val="nil"/>
        <w:bottom w:val="nil"/>
        <w:right w:val="nil"/>
        <w:between w:val="nil"/>
      </w:pBdr>
      <w:rPr>
        <w:color w:val="5B9BD5"/>
        <w:sz w:val="20"/>
        <w:szCs w:val="20"/>
      </w:rPr>
    </w:pPr>
    <w:r>
      <w:rPr>
        <w:color w:val="5B9BD5"/>
        <w:sz w:val="20"/>
        <w:szCs w:val="20"/>
      </w:rPr>
      <w:t>View &amp; Transaction</w:t>
    </w:r>
    <w:r w:rsidR="006F1230">
      <w:rPr>
        <w:color w:val="5B9BD5"/>
        <w:sz w:val="20"/>
        <w:szCs w:val="20"/>
      </w:rPr>
      <w:t xml:space="preserve"> </w:t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  <w:t xml:space="preserve">          </w:t>
    </w:r>
    <w:r w:rsidR="006F1230">
      <w:rPr>
        <w:color w:val="5B9BD5"/>
        <w:sz w:val="20"/>
        <w:szCs w:val="20"/>
      </w:rPr>
      <w:fldChar w:fldCharType="begin"/>
    </w:r>
    <w:r w:rsidR="006F1230">
      <w:rPr>
        <w:color w:val="5B9BD5"/>
        <w:sz w:val="20"/>
        <w:szCs w:val="20"/>
      </w:rPr>
      <w:instrText>PAGE</w:instrText>
    </w:r>
    <w:r w:rsidR="006F1230">
      <w:rPr>
        <w:color w:val="5B9BD5"/>
        <w:sz w:val="20"/>
        <w:szCs w:val="20"/>
      </w:rPr>
      <w:fldChar w:fldCharType="separate"/>
    </w:r>
    <w:r w:rsidR="00CA71F3">
      <w:rPr>
        <w:noProof/>
        <w:color w:val="5B9BD5"/>
        <w:sz w:val="20"/>
        <w:szCs w:val="20"/>
      </w:rPr>
      <w:t>1</w:t>
    </w:r>
    <w:r w:rsidR="006F1230">
      <w:rPr>
        <w:color w:val="5B9BD5"/>
        <w:sz w:val="20"/>
        <w:szCs w:val="20"/>
      </w:rPr>
      <w:fldChar w:fldCharType="end"/>
    </w:r>
  </w:p>
  <w:p w14:paraId="00000086" w14:textId="77777777" w:rsidR="00C25193" w:rsidRDefault="00C2519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83A5B" w14:textId="77777777" w:rsidR="00AD393D" w:rsidRDefault="00AD393D">
      <w:r>
        <w:separator/>
      </w:r>
    </w:p>
  </w:footnote>
  <w:footnote w:type="continuationSeparator" w:id="0">
    <w:p w14:paraId="2A4D83F5" w14:textId="77777777" w:rsidR="00AD393D" w:rsidRDefault="00AD39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4" w14:textId="5FD01FEA" w:rsidR="00C25193" w:rsidRDefault="006F1230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 w:rsidR="000A0371">
      <w:t xml:space="preserve">5 </w:t>
    </w:r>
    <w:r>
      <w:rPr>
        <w:color w:val="000000"/>
      </w:rPr>
      <w:t xml:space="preserve">| </w:t>
    </w:r>
    <w:r>
      <w:t>View</w:t>
    </w:r>
    <w:r w:rsidR="00200752">
      <w:t xml:space="preserve"> &amp; Transaction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38C"/>
    <w:multiLevelType w:val="multilevel"/>
    <w:tmpl w:val="3CFA9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0524AD"/>
    <w:multiLevelType w:val="multilevel"/>
    <w:tmpl w:val="5F164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0D73742"/>
    <w:multiLevelType w:val="multilevel"/>
    <w:tmpl w:val="568211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BC16B70"/>
    <w:multiLevelType w:val="multilevel"/>
    <w:tmpl w:val="D98C7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79918960">
    <w:abstractNumId w:val="0"/>
  </w:num>
  <w:num w:numId="2" w16cid:durableId="1027564113">
    <w:abstractNumId w:val="1"/>
  </w:num>
  <w:num w:numId="3" w16cid:durableId="2053311540">
    <w:abstractNumId w:val="2"/>
  </w:num>
  <w:num w:numId="4" w16cid:durableId="9592617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193"/>
    <w:rsid w:val="000055D8"/>
    <w:rsid w:val="00074A3F"/>
    <w:rsid w:val="000A0371"/>
    <w:rsid w:val="0014600C"/>
    <w:rsid w:val="00200752"/>
    <w:rsid w:val="00357042"/>
    <w:rsid w:val="003936D2"/>
    <w:rsid w:val="003E4923"/>
    <w:rsid w:val="004E06BF"/>
    <w:rsid w:val="004F63DF"/>
    <w:rsid w:val="005951C2"/>
    <w:rsid w:val="005B60F1"/>
    <w:rsid w:val="005F0538"/>
    <w:rsid w:val="00676521"/>
    <w:rsid w:val="006F1230"/>
    <w:rsid w:val="008747AC"/>
    <w:rsid w:val="008F267B"/>
    <w:rsid w:val="00911D37"/>
    <w:rsid w:val="00946715"/>
    <w:rsid w:val="00AD393D"/>
    <w:rsid w:val="00C1639A"/>
    <w:rsid w:val="00C25193"/>
    <w:rsid w:val="00C5485F"/>
    <w:rsid w:val="00CA71F3"/>
    <w:rsid w:val="00DB160C"/>
    <w:rsid w:val="00EF272C"/>
    <w:rsid w:val="00EF4EE6"/>
    <w:rsid w:val="00F22C0D"/>
    <w:rsid w:val="00F2353A"/>
    <w:rsid w:val="00F4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BDB52"/>
  <w15:docId w15:val="{C0865D68-A47F-41E0-81C2-7C738EF1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GUl0nSnt1QeHM7ziP2EKflcfhg==">AMUW2mUEBqF5OOeUpdVfzZGaE8L5IdUN24YDFxO3dxuF/W2OxxJZ/X5Bx9Xvq46J8HZ/k4AGFxblIZVZCdlArhvc2h8nzBQnvp2HPuBeq8W/DVyHE8RArCc=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huda</cp:lastModifiedBy>
  <cp:revision>13</cp:revision>
  <dcterms:created xsi:type="dcterms:W3CDTF">2023-10-17T03:07:00Z</dcterms:created>
  <dcterms:modified xsi:type="dcterms:W3CDTF">2023-10-17T10:59:00Z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